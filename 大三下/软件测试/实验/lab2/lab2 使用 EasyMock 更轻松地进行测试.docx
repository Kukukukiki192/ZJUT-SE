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54979" w14:textId="2F63813F" w:rsidR="00B73F8B" w:rsidRPr="00B73F8B" w:rsidRDefault="00B73F8B" w:rsidP="00B73F8B">
      <w:pPr>
        <w:widowControl w:val="0"/>
        <w:autoSpaceDE w:val="0"/>
        <w:autoSpaceDN w:val="0"/>
        <w:adjustRightInd w:val="0"/>
        <w:spacing w:beforeLines="100" w:before="240" w:afterLines="100" w:after="240" w:line="300" w:lineRule="auto"/>
        <w:jc w:val="center"/>
        <w:outlineLvl w:val="0"/>
        <w:rPr>
          <w:rFonts w:ascii="Times New Roman" w:hAnsi="Times New Roman" w:cs="Helvetica Neue" w:hint="eastAsia"/>
          <w:b/>
          <w:bCs/>
          <w:color w:val="000000" w:themeColor="text1"/>
          <w:sz w:val="40"/>
          <w:szCs w:val="40"/>
          <w:lang w:eastAsia="zh-CN"/>
        </w:rPr>
      </w:pPr>
      <w:r w:rsidRPr="00B73F8B">
        <w:rPr>
          <w:rFonts w:ascii="Times New Roman" w:hAnsi="Times New Roman" w:cs="Helvetica Neue"/>
          <w:b/>
          <w:bCs/>
          <w:color w:val="000000" w:themeColor="text1"/>
          <w:sz w:val="40"/>
          <w:szCs w:val="40"/>
          <w:lang w:eastAsia="zh-CN"/>
        </w:rPr>
        <w:t>实验二：</w:t>
      </w:r>
      <w:r w:rsidRPr="00B73F8B">
        <w:rPr>
          <w:rFonts w:ascii="Times New Roman" w:hAnsi="Times New Roman" w:cs="Helvetica Neue" w:hint="eastAsia"/>
          <w:b/>
          <w:bCs/>
          <w:color w:val="000000" w:themeColor="text1"/>
          <w:sz w:val="40"/>
          <w:szCs w:val="40"/>
          <w:lang w:eastAsia="zh-CN"/>
        </w:rPr>
        <w:t>EasyMock</w:t>
      </w:r>
    </w:p>
    <w:p w14:paraId="78092F4E" w14:textId="4C1BB812" w:rsidR="00F106D6" w:rsidRPr="00290135" w:rsidRDefault="00F106D6" w:rsidP="001C4DB7">
      <w:pPr>
        <w:pStyle w:val="ae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both"/>
        <w:outlineLvl w:val="0"/>
        <w:rPr>
          <w:rFonts w:ascii="Times New Roman" w:hAnsi="Times New Roman" w:cs="Helvetica Neue"/>
          <w:b/>
          <w:bCs/>
          <w:color w:val="000000" w:themeColor="text1"/>
          <w:sz w:val="36"/>
          <w:szCs w:val="40"/>
        </w:rPr>
      </w:pPr>
      <w:r w:rsidRPr="00290135">
        <w:rPr>
          <w:rFonts w:ascii="Times New Roman" w:hAnsi="Times New Roman" w:cs="Helvetica Neue" w:hint="eastAsia"/>
          <w:b/>
          <w:bCs/>
          <w:color w:val="000000" w:themeColor="text1"/>
          <w:sz w:val="36"/>
          <w:szCs w:val="40"/>
        </w:rPr>
        <w:t>EasyMock</w:t>
      </w:r>
      <w:r w:rsidRPr="00290135">
        <w:rPr>
          <w:rFonts w:ascii="Times New Roman" w:hAnsi="Times New Roman" w:cs="Helvetica Neue" w:hint="eastAsia"/>
          <w:b/>
          <w:bCs/>
          <w:color w:val="000000" w:themeColor="text1"/>
          <w:sz w:val="36"/>
          <w:szCs w:val="40"/>
        </w:rPr>
        <w:t>的用途</w:t>
      </w:r>
    </w:p>
    <w:p w14:paraId="3E6F309A" w14:textId="79BD5A80" w:rsidR="00E21595" w:rsidRPr="00290135" w:rsidRDefault="00E21595" w:rsidP="001C4DB7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</w:pP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测试驱动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开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软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件开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的重要部分。如果代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，就是不可靠的。所有代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都必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须测试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，而且理想情况下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应该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写代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之前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写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。但是，有些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西容易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，有些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西不容易。如果要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写一个代表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货币值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简单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，那么很容易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="00B00F25" w:rsidRPr="00290135">
        <w:rPr>
          <w:rFonts w:ascii="Times New Roman" w:eastAsia="宋体" w:hAnsi="Times New Roman" w:cs="宋体" w:hint="eastAsia"/>
          <w:color w:val="000000" w:themeColor="text1"/>
          <w:sz w:val="28"/>
          <w:szCs w:val="30"/>
          <w:lang w:eastAsia="zh-CN"/>
        </w:rPr>
        <w:t>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把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$1.23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$2.8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相加是否能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得出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$4.03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，而不是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$3.03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$4.029999998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是否不会出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现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$7.465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这样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货币值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也不太困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。但是，如何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把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$7.50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转换为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€5.88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的方法呢（尤其是在通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过连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接数据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库查询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随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时变动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率信息的情况下）？在每次运行程序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</w:t>
      </w:r>
      <w:r w:rsidRPr="00290135">
        <w:rPr>
          <w:rFonts w:ascii="Times New Roman" w:hAnsi="Times New Roman" w:cs="Andale Mono"/>
          <w:color w:val="000000" w:themeColor="text1"/>
          <w:szCs w:val="28"/>
          <w:lang w:eastAsia="zh-CN"/>
        </w:rPr>
        <w:t>amount.toEuros()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的正确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果都可能有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化。</w:t>
      </w:r>
    </w:p>
    <w:p w14:paraId="4AA85ED5" w14:textId="61E275BB" w:rsidR="00E21595" w:rsidRPr="00290135" w:rsidRDefault="00E21595" w:rsidP="001C4DB7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</w:pPr>
      <w:r w:rsidRPr="00290135">
        <w:rPr>
          <w:rFonts w:ascii="Times New Roman" w:hAnsi="Times New Roman" w:cs="Arial"/>
          <w:b/>
          <w:color w:val="C00000"/>
          <w:sz w:val="28"/>
          <w:szCs w:val="30"/>
          <w:lang w:eastAsia="zh-CN"/>
        </w:rPr>
        <w:t>答案是</w:t>
      </w:r>
      <w:r w:rsidRPr="00290135">
        <w:rPr>
          <w:rFonts w:ascii="Times New Roman" w:hAnsi="Times New Roman" w:cs="Arial"/>
          <w:b/>
          <w:color w:val="C00000"/>
          <w:sz w:val="28"/>
          <w:szCs w:val="30"/>
          <w:lang w:eastAsia="zh-CN"/>
        </w:rPr>
        <w:t xml:space="preserve"> </w:t>
      </w:r>
      <w:r w:rsidRPr="00290135">
        <w:rPr>
          <w:rFonts w:ascii="Times New Roman" w:hAnsi="Times New Roman" w:cs="Arial"/>
          <w:b/>
          <w:i/>
          <w:iCs/>
          <w:color w:val="C00000"/>
          <w:sz w:val="28"/>
          <w:szCs w:val="30"/>
          <w:lang w:eastAsia="zh-CN"/>
        </w:rPr>
        <w:t xml:space="preserve">mock </w:t>
      </w:r>
      <w:r w:rsidRPr="00290135">
        <w:rPr>
          <w:rFonts w:ascii="Times New Roman" w:eastAsia="宋体" w:hAnsi="Times New Roman" w:cs="宋体"/>
          <w:b/>
          <w:i/>
          <w:iCs/>
          <w:color w:val="C00000"/>
          <w:sz w:val="28"/>
          <w:szCs w:val="30"/>
          <w:lang w:eastAsia="zh-CN"/>
        </w:rPr>
        <w:t>对</w:t>
      </w:r>
      <w:r w:rsidRPr="00290135">
        <w:rPr>
          <w:rFonts w:ascii="Times New Roman" w:hAnsi="Times New Roman" w:cs="Arial"/>
          <w:b/>
          <w:i/>
          <w:iCs/>
          <w:color w:val="C00000"/>
          <w:sz w:val="28"/>
          <w:szCs w:val="30"/>
          <w:lang w:eastAsia="zh-CN"/>
        </w:rPr>
        <w:t>象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并不通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过连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接真正的服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务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器来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取最新的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率信息，而是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接一个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务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器，它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是返回相同的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率。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这样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就可以得到可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预测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果，可以根据它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竟，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是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lang w:eastAsia="zh-CN"/>
        </w:rPr>
        <w:t>toEuros()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方法中的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逻辑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，而不是服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务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器是否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送正确的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值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。（那是构建服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务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器的开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人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要操心的事）。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种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象有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候称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</w:t>
      </w:r>
      <w:r w:rsidRPr="00290135">
        <w:rPr>
          <w:rFonts w:ascii="Times New Roman" w:hAnsi="Times New Roman" w:cs="Arial"/>
          <w:i/>
          <w:iCs/>
          <w:color w:val="000000" w:themeColor="text1"/>
          <w:sz w:val="28"/>
          <w:szCs w:val="30"/>
          <w:lang w:eastAsia="zh-CN"/>
        </w:rPr>
        <w:t>fake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</w:t>
      </w:r>
    </w:p>
    <w:p w14:paraId="384AF7E2" w14:textId="77777777" w:rsidR="00E21595" w:rsidRPr="007D7CD0" w:rsidRDefault="00E21595" w:rsidP="007D7CD0">
      <w:pPr>
        <w:pStyle w:val="ae"/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auto"/>
        <w:ind w:firstLineChars="0"/>
        <w:jc w:val="both"/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</w:pP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 xml:space="preserve">mock 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对</w:t>
      </w: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>象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还</w:t>
      </w: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>有助于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测试错误</w:t>
      </w: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>条件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。例如，如果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</w:t>
      </w:r>
      <w:r w:rsidRPr="007D7CD0">
        <w:rPr>
          <w:rFonts w:ascii="Times New Roman" w:hAnsi="Times New Roman" w:cs="Andale Mono"/>
          <w:color w:val="000000" w:themeColor="text1"/>
          <w:szCs w:val="28"/>
          <w:lang w:eastAsia="zh-CN"/>
        </w:rPr>
        <w:t>toEuros()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方法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试图获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取最新的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汇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率，但是网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络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中断了，那么会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发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生什么？可以把以太网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线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从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计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算机上拔出来，然后运行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，但是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编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写一个模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拟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网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络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故障的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 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对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象省事得多。</w:t>
      </w:r>
    </w:p>
    <w:p w14:paraId="2F145F29" w14:textId="77777777" w:rsidR="00E21595" w:rsidRPr="007D7CD0" w:rsidRDefault="00E21595" w:rsidP="007D7CD0">
      <w:pPr>
        <w:pStyle w:val="ae"/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auto"/>
        <w:ind w:firstLineChars="0"/>
        <w:jc w:val="both"/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</w:pP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 xml:space="preserve">mock 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对</w:t>
      </w: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>象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还</w:t>
      </w: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>可以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测试类</w:t>
      </w: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>的行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为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。通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过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把断言放在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 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代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码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中，可以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检查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要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的代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码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是否在适当的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时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候把适当的参数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传递给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它的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协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作者。可以通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过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 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查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看和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测试类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的私有部分，而不需要通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过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不必要的公共方法公开它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们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</w:t>
      </w:r>
    </w:p>
    <w:p w14:paraId="3B937B5E" w14:textId="004DD887" w:rsidR="00E21595" w:rsidRPr="007D7CD0" w:rsidRDefault="00E21595" w:rsidP="007D7CD0">
      <w:pPr>
        <w:pStyle w:val="ae"/>
        <w:widowControl w:val="0"/>
        <w:numPr>
          <w:ilvl w:val="0"/>
          <w:numId w:val="5"/>
        </w:numPr>
        <w:autoSpaceDE w:val="0"/>
        <w:autoSpaceDN w:val="0"/>
        <w:adjustRightInd w:val="0"/>
        <w:spacing w:line="300" w:lineRule="auto"/>
        <w:ind w:firstLineChars="0"/>
        <w:jc w:val="both"/>
        <w:rPr>
          <w:rFonts w:ascii="Times New Roman" w:hAnsi="Times New Roman" w:cs="Arial"/>
          <w:color w:val="000000" w:themeColor="text1"/>
          <w:sz w:val="28"/>
          <w:szCs w:val="30"/>
        </w:rPr>
      </w:pP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 xml:space="preserve">mock 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对</w:t>
      </w: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>象有助于从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测试</w:t>
      </w:r>
      <w:r w:rsidRPr="007D7CD0">
        <w:rPr>
          <w:rFonts w:ascii="Times New Roman" w:hAnsi="Times New Roman" w:cs="Arial"/>
          <w:b/>
          <w:color w:val="000000" w:themeColor="text1"/>
          <w:sz w:val="28"/>
          <w:szCs w:val="30"/>
          <w:lang w:eastAsia="zh-CN"/>
        </w:rPr>
        <w:t>中消除依</w:t>
      </w:r>
      <w:r w:rsidRPr="007D7CD0">
        <w:rPr>
          <w:rFonts w:ascii="Times New Roman" w:eastAsia="宋体" w:hAnsi="Times New Roman" w:cs="宋体"/>
          <w:b/>
          <w:color w:val="000000" w:themeColor="text1"/>
          <w:sz w:val="28"/>
          <w:szCs w:val="30"/>
          <w:lang w:eastAsia="zh-CN"/>
        </w:rPr>
        <w:t>赖项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。它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们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使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更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单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元化。涉及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 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对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象的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中的失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败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很可能是要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的方法中的失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败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，不太可能是依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赖项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中的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问题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</w:rPr>
        <w:t>这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</w:rPr>
        <w:t>有助于隔离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</w:rPr>
        <w:t>问题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</w:rPr>
        <w:t>和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</w:rPr>
        <w:t>简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</w:rPr>
        <w:t>化</w:t>
      </w:r>
      <w:r w:rsidRPr="007D7CD0">
        <w:rPr>
          <w:rFonts w:ascii="Times New Roman" w:eastAsia="宋体" w:hAnsi="Times New Roman" w:cs="宋体"/>
          <w:color w:val="000000" w:themeColor="text1"/>
          <w:sz w:val="28"/>
          <w:szCs w:val="30"/>
        </w:rPr>
        <w:t>调试</w:t>
      </w:r>
      <w:r w:rsidRPr="007D7CD0">
        <w:rPr>
          <w:rFonts w:ascii="Times New Roman" w:hAnsi="Times New Roman" w:cs="Arial"/>
          <w:color w:val="000000" w:themeColor="text1"/>
          <w:sz w:val="28"/>
          <w:szCs w:val="30"/>
        </w:rPr>
        <w:t>。</w:t>
      </w:r>
    </w:p>
    <w:p w14:paraId="65CE47B5" w14:textId="79902A47" w:rsidR="008A3F38" w:rsidRPr="00290135" w:rsidRDefault="00E21595" w:rsidP="00930D29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lastRenderedPageBreak/>
        <w:t xml:space="preserve">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是一个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针对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Java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程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语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言的开放源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象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，可以帮助您快速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松地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建用于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些用途的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象。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使用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动态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代理，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让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您只用一行代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就能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够创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建任何接口的基本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实现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添加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EasyMock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类扩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展，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可以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为类创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。可以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针对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任何用途配置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 xml:space="preserve"> 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，从方法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名中的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简单哑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参数到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检验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一系列方法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用的多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lang w:eastAsia="zh-CN"/>
        </w:rPr>
        <w:t>。</w:t>
      </w:r>
    </w:p>
    <w:p w14:paraId="5D500CC6" w14:textId="470ECE99" w:rsidR="00E21595" w:rsidRPr="00290135" w:rsidRDefault="00E21595" w:rsidP="001C4DB7">
      <w:pPr>
        <w:pStyle w:val="ae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uto"/>
        <w:ind w:left="357" w:firstLineChars="0" w:hanging="357"/>
        <w:jc w:val="both"/>
        <w:outlineLvl w:val="0"/>
        <w:rPr>
          <w:rFonts w:ascii="Times New Roman" w:hAnsi="Times New Roman" w:cs="Helvetica Neue"/>
          <w:b/>
          <w:bCs/>
          <w:color w:val="000000" w:themeColor="text1"/>
          <w:sz w:val="36"/>
          <w:szCs w:val="40"/>
        </w:rPr>
      </w:pPr>
      <w:r w:rsidRPr="00290135">
        <w:rPr>
          <w:rFonts w:ascii="Times New Roman" w:hAnsi="Times New Roman" w:cs="Helvetica Neue"/>
          <w:b/>
          <w:bCs/>
          <w:color w:val="000000" w:themeColor="text1"/>
          <w:sz w:val="36"/>
          <w:szCs w:val="40"/>
        </w:rPr>
        <w:t xml:space="preserve">EasyMock 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</w:rPr>
        <w:t>简</w:t>
      </w:r>
      <w:r w:rsidRPr="00290135">
        <w:rPr>
          <w:rFonts w:ascii="Times New Roman" w:hAnsi="Times New Roman" w:cs="Helvetica Neue"/>
          <w:b/>
          <w:bCs/>
          <w:color w:val="000000" w:themeColor="text1"/>
          <w:sz w:val="36"/>
          <w:szCs w:val="40"/>
        </w:rPr>
        <w:t>介</w:t>
      </w:r>
    </w:p>
    <w:p w14:paraId="63070309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现在通过一个具体示例演示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EasyMock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的工作方式。清单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1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是虚构的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ExchangeRate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接口。与任何接口一样，接口只说明实例要做什么，而不指定应该怎么做。例如，它并没有指定从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Yahoo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金融服务、政府还是其他地方获取汇率数据。</w:t>
      </w:r>
    </w:p>
    <w:p w14:paraId="1F0C5AD2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rial"/>
          <w:b/>
          <w:bCs/>
          <w:color w:val="000000" w:themeColor="text1"/>
          <w:sz w:val="28"/>
          <w:szCs w:val="30"/>
        </w:rPr>
      </w:pP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</w:rPr>
        <w:t>清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</w:rPr>
        <w:t>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</w:rPr>
        <w:t xml:space="preserve"> 1. </w:t>
      </w:r>
      <w:r w:rsidRPr="00290135">
        <w:rPr>
          <w:rFonts w:ascii="Times New Roman" w:hAnsi="Times New Roman" w:cs="Andale Mono"/>
          <w:color w:val="000000" w:themeColor="text1"/>
          <w:szCs w:val="28"/>
        </w:rPr>
        <w:t>ExchangeRate</w:t>
      </w:r>
    </w:p>
    <w:p w14:paraId="3804E901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>import java.io.IOException;</w:t>
      </w:r>
    </w:p>
    <w:p w14:paraId="2F6BA67A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4FDE6B5D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>public interface ExchangeRate {</w:t>
      </w:r>
    </w:p>
    <w:p w14:paraId="22C9AED8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2E456910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double getRate(String inputCurrency, String outputCurrency) throws IOException;</w:t>
      </w:r>
    </w:p>
    <w:p w14:paraId="37DC676D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1D78878F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>}</w:t>
      </w:r>
    </w:p>
    <w:p w14:paraId="33F52CF3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清单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2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是假定的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Currency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类的骨架。它实际上相当复杂，很可能包含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bug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。（您不必猜了：确实有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bug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，实际上有不少）。</w:t>
      </w:r>
    </w:p>
    <w:p w14:paraId="5FCA425D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rial"/>
          <w:b/>
          <w:bCs/>
          <w:color w:val="000000" w:themeColor="text1"/>
          <w:sz w:val="28"/>
          <w:szCs w:val="30"/>
        </w:rPr>
      </w:pP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</w:rPr>
        <w:t>清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</w:rPr>
        <w:t>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</w:rPr>
        <w:t xml:space="preserve"> 2. </w:t>
      </w:r>
      <w:r w:rsidRPr="00290135">
        <w:rPr>
          <w:rFonts w:ascii="Times New Roman" w:hAnsi="Times New Roman" w:cs="Andale Mono"/>
          <w:color w:val="000000" w:themeColor="text1"/>
          <w:szCs w:val="28"/>
        </w:rPr>
        <w:t>Currency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</w:rPr>
        <w:t xml:space="preserve"> 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</w:rPr>
        <w:t>类</w:t>
      </w:r>
    </w:p>
    <w:p w14:paraId="6D60CCB0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>import java.io.IOException;</w:t>
      </w:r>
    </w:p>
    <w:p w14:paraId="35997326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5AE35258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>public class Currency {</w:t>
      </w:r>
    </w:p>
    <w:p w14:paraId="5DDAD621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2F5599DD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private String units;</w:t>
      </w:r>
    </w:p>
    <w:p w14:paraId="01FC8004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private long amount;</w:t>
      </w:r>
    </w:p>
    <w:p w14:paraId="4EC7CCEE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private int cents;</w:t>
      </w:r>
    </w:p>
    <w:p w14:paraId="620D9822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3E9240BF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0BCAA48D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public Currency(double amount, String code) {</w:t>
      </w:r>
    </w:p>
    <w:p w14:paraId="78175B6F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this.units = code;</w:t>
      </w:r>
    </w:p>
    <w:p w14:paraId="331BA397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setAmount(amount);</w:t>
      </w:r>
    </w:p>
    <w:p w14:paraId="465FB1D8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}</w:t>
      </w:r>
    </w:p>
    <w:p w14:paraId="60368B13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27824F6A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lastRenderedPageBreak/>
        <w:t xml:space="preserve">    private void setAmount(double amount) {</w:t>
      </w:r>
    </w:p>
    <w:p w14:paraId="4D2D647B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this.amount = new Double(amount).longValue();</w:t>
      </w:r>
    </w:p>
    <w:p w14:paraId="6174ADC1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this.cents = (int) ((amount * 100.0) % 100);</w:t>
      </w:r>
    </w:p>
    <w:p w14:paraId="543AB49B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}</w:t>
      </w:r>
    </w:p>
    <w:p w14:paraId="6B2F82EF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18BF08DB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public Currency toEuros(ExchangeRate converter) {</w:t>
      </w:r>
    </w:p>
    <w:p w14:paraId="73C3811D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if ("EUR".equals(units)) return this;</w:t>
      </w:r>
    </w:p>
    <w:p w14:paraId="2E3D2149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else {</w:t>
      </w:r>
    </w:p>
    <w:p w14:paraId="7A32A8C9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double input = amount + cents/100.0;</w:t>
      </w:r>
    </w:p>
    <w:p w14:paraId="04821ADD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double rate;</w:t>
      </w:r>
    </w:p>
    <w:p w14:paraId="0E4D3CDF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try {</w:t>
      </w:r>
    </w:p>
    <w:p w14:paraId="4424ED69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    rate = converter.getRate(units, "EUR");</w:t>
      </w:r>
    </w:p>
    <w:p w14:paraId="57B4AA0A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    double output = input * rate;</w:t>
      </w:r>
    </w:p>
    <w:p w14:paraId="48EC13C1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    return new Currency(output, "EUR");</w:t>
      </w:r>
    </w:p>
    <w:p w14:paraId="23BEAFF4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} catch (IOException ex) {</w:t>
      </w:r>
    </w:p>
    <w:p w14:paraId="6570D923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    return null;</w:t>
      </w:r>
    </w:p>
    <w:p w14:paraId="35470814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}</w:t>
      </w:r>
    </w:p>
    <w:p w14:paraId="010DC47B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}</w:t>
      </w:r>
    </w:p>
    <w:p w14:paraId="083754AA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}</w:t>
      </w:r>
    </w:p>
    <w:p w14:paraId="4DB7B727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1BFA3DC2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public boolean equals(Object o) {</w:t>
      </w:r>
    </w:p>
    <w:p w14:paraId="6A1FEA87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if (o instanceof Currency) {</w:t>
      </w:r>
    </w:p>
    <w:p w14:paraId="65753FF1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Currency other = (Currency) o;</w:t>
      </w:r>
    </w:p>
    <w:p w14:paraId="5E22E6E7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return this.units.equals(other.units)</w:t>
      </w:r>
    </w:p>
    <w:p w14:paraId="7C010A66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        &amp;&amp; this.amount == other.amount</w:t>
      </w:r>
    </w:p>
    <w:p w14:paraId="4EF8ED21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            &amp;&amp; this.cents == other.cents;</w:t>
      </w:r>
    </w:p>
    <w:p w14:paraId="3EADF16A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}</w:t>
      </w:r>
    </w:p>
    <w:p w14:paraId="321354F6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return false;</w:t>
      </w:r>
    </w:p>
    <w:p w14:paraId="2AAF38F6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}</w:t>
      </w:r>
    </w:p>
    <w:p w14:paraId="1F28F5CF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016AC1C5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public String toString() {</w:t>
      </w:r>
    </w:p>
    <w:p w14:paraId="7798658D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return amount + "." + Math.abs(cents) + " " + units;</w:t>
      </w:r>
    </w:p>
    <w:p w14:paraId="2C7CBAE6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</w:t>
      </w: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  <w:t>}</w:t>
      </w:r>
    </w:p>
    <w:p w14:paraId="481AE57E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</w:pPr>
    </w:p>
    <w:p w14:paraId="4AE2E7BE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lang w:eastAsia="zh-CN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  <w:t>}</w:t>
      </w:r>
    </w:p>
    <w:p w14:paraId="7DE13D1C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Currency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类设计的一些重点可能不容易一下子看出来。汇率是从这个类之外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传递进来的，并不是在类内部构造的。因此，很有必要为汇率创建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，这样在运行测试时就不需要与真正的汇率服务器通信。这还使客户机应用程序能够使用不同的汇率数据源。</w:t>
      </w:r>
    </w:p>
    <w:p w14:paraId="44F25A40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清单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3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给出一个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JUnit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测试，它检查在汇率为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1.5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的情况下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$2.50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是否会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lastRenderedPageBreak/>
        <w:t>转换为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€3.75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。使用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EasyMock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创建一个总是提供值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1.5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ExchangeRate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对象。</w:t>
      </w:r>
    </w:p>
    <w:p w14:paraId="207D257D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rial"/>
          <w:b/>
          <w:bCs/>
          <w:color w:val="000000" w:themeColor="text1"/>
          <w:sz w:val="28"/>
          <w:szCs w:val="30"/>
          <w:lang w:eastAsia="zh-CN"/>
        </w:rPr>
      </w:pP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lang w:eastAsia="zh-CN"/>
        </w:rPr>
        <w:t>清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lang w:eastAsia="zh-CN"/>
        </w:rPr>
        <w:t>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lang w:eastAsia="zh-CN"/>
        </w:rPr>
        <w:t xml:space="preserve"> 3. </w:t>
      </w:r>
      <w:r w:rsidRPr="00290135">
        <w:rPr>
          <w:rFonts w:ascii="Times New Roman" w:hAnsi="Times New Roman" w:cs="Andale Mono"/>
          <w:color w:val="000000" w:themeColor="text1"/>
          <w:szCs w:val="28"/>
          <w:lang w:eastAsia="zh-CN"/>
        </w:rPr>
        <w:t>CurrencyTest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lang w:eastAsia="zh-CN"/>
        </w:rPr>
        <w:t xml:space="preserve"> 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lang w:eastAsia="zh-CN"/>
        </w:rPr>
        <w:t>类</w:t>
      </w:r>
    </w:p>
    <w:p w14:paraId="7C13F6E3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  <w:t>import junit.framework.TestCase;</w:t>
      </w:r>
    </w:p>
    <w:p w14:paraId="24F35170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  <w:t>import org.easymock.EasyMock;</w:t>
      </w:r>
    </w:p>
    <w:p w14:paraId="2587E99D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  <w:t>import java.io.IOException;</w:t>
      </w:r>
    </w:p>
    <w:p w14:paraId="6A1A0127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 w:firstLineChars="200" w:firstLine="420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  <w:lang w:eastAsia="zh-CN"/>
        </w:rPr>
      </w:pPr>
    </w:p>
    <w:p w14:paraId="02AB1C33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>public class CurrencyTest extends TestCase {</w:t>
      </w:r>
    </w:p>
    <w:p w14:paraId="79657AA2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451E9C34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public void testToEuros() throws IOException {</w:t>
      </w:r>
    </w:p>
    <w:p w14:paraId="425B5154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Currency expected = new Currency(3.75, "EUR");</w:t>
      </w:r>
    </w:p>
    <w:p w14:paraId="444BE692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ExchangeRate mock = EasyMock.createMock(ExchangeRate.class);</w:t>
      </w:r>
    </w:p>
    <w:p w14:paraId="2ED94DD3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EasyMock.expect(mock.getRate("USD", "EUR")).andReturn(1.5);</w:t>
      </w:r>
    </w:p>
    <w:p w14:paraId="618B68DF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EasyMock.replay(mock);</w:t>
      </w:r>
    </w:p>
    <w:p w14:paraId="3C432F51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Currency actual = testObject.toEuros(mock);</w:t>
      </w:r>
    </w:p>
    <w:p w14:paraId="787B1D60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    assertEquals(expected, actual);</w:t>
      </w:r>
    </w:p>
    <w:p w14:paraId="2622DBBF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 xml:space="preserve">    }</w:t>
      </w:r>
    </w:p>
    <w:p w14:paraId="2254E935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</w:pPr>
    </w:p>
    <w:p w14:paraId="2E836049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shd w:val="pct15" w:color="auto" w:fill="FFFFFF"/>
        </w:rPr>
        <w:t>}</w:t>
      </w:r>
    </w:p>
    <w:p w14:paraId="011195AF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老实说，在我第一次运行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清单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3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时失败了，测试中经常出现这种问题。但是，我已经纠正了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bug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。这就是我们采用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TDD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的原因。</w:t>
      </w:r>
    </w:p>
    <w:p w14:paraId="1AA800CA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运行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，它通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了。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生了什么？我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们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来逐行看看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。首先，构造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测试对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象和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期的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果：</w:t>
      </w:r>
    </w:p>
    <w:p w14:paraId="3A331149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Currency testObject = new Currency(2.50, "USD");</w:t>
      </w:r>
    </w:p>
    <w:p w14:paraId="542B02EF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Currency expected = new Currency(3.75, "EUR");</w:t>
      </w:r>
    </w:p>
    <w:p w14:paraId="111C7214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不是新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西。</w:t>
      </w:r>
    </w:p>
    <w:p w14:paraId="0B512849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接下来，通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把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ExchangeRate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接口的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Class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象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传递给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静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EasyMock.createMock()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方法，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建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个接口的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版本：</w:t>
      </w:r>
    </w:p>
    <w:p w14:paraId="438322C7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ExchangeRate mock = EasyMock.createMock(ExchangeRate.class);</w:t>
      </w:r>
    </w:p>
    <w:p w14:paraId="18DA1738" w14:textId="4152412F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是到目前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止最不可思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议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的部分。注意，我可没有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写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实现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ExchangeRate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接口的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。另外，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EasyMock.createMock()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绝对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无法返回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ExchangeRate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例，它根本不知道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型，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型是我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本文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建的。即使它能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某种奇迹返回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ExchangeRate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，但是如果需要模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另一个接口的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例，又会怎么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呢？</w:t>
      </w:r>
    </w:p>
    <w:p w14:paraId="01B97A8B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我最初看到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也非常困惑。我不相信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段代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够编译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，但是它确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可以。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里的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黑魔法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”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来自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Java 1.3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中引入的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Java 5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泛型和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动态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代理（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val="single" w:color="0A508B"/>
          <w:lang w:eastAsia="zh-CN"/>
        </w:rPr>
        <w:lastRenderedPageBreak/>
        <w:t>参考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val="single" w:color="0A508B"/>
          <w:lang w:eastAsia="zh-CN"/>
        </w:rPr>
        <w:t>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val="single" w:color="0A508B"/>
          <w:lang w:eastAsia="zh-CN"/>
        </w:rPr>
        <w:t>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）。幸运的是，您不需要了解它的工作方式（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明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些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诀窍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的程序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非常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聪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明）。</w:t>
      </w:r>
    </w:p>
    <w:p w14:paraId="3D37587F" w14:textId="251E1E59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下一步同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令人吃惊。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了告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诉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期望什么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果，把方法作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参数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传递给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EasyMock.expect()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方法。然后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andReturn()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指定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个方法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应该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得到什么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果：</w:t>
      </w:r>
      <w:r w:rsidRPr="000134A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EasyMock.expect(mock.getRate("USD", "EUR")).andReturn(1.5);</w:t>
      </w:r>
    </w:p>
    <w:p w14:paraId="0F4AE598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EasyMock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记录这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用，因此知道以后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应该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重放什么。</w:t>
      </w:r>
    </w:p>
    <w:p w14:paraId="4756A972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28"/>
          <w:u w:color="0A508B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如果在使用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 xml:space="preserve"> mock 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之前忘了</w:t>
      </w:r>
      <w:r w:rsidRPr="000134A1">
        <w:rPr>
          <w:rFonts w:ascii="Times New Roman" w:eastAsia="宋体" w:hAnsi="Times New Roman" w:cs="宋体"/>
          <w:color w:val="000000" w:themeColor="text1"/>
          <w:sz w:val="28"/>
          <w:szCs w:val="28"/>
          <w:u w:color="0A508B"/>
        </w:rPr>
        <w:t>调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用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 xml:space="preserve"> </w:t>
      </w:r>
      <w:r w:rsidRPr="000134A1">
        <w:rPr>
          <w:rFonts w:ascii="Times New Roman" w:hAnsi="Times New Roman" w:cs="Andale Mono"/>
          <w:color w:val="000000" w:themeColor="text1"/>
          <w:sz w:val="28"/>
          <w:szCs w:val="28"/>
          <w:u w:color="0A508B"/>
        </w:rPr>
        <w:t>EasyMock.replay()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，那么会出</w:t>
      </w:r>
      <w:r w:rsidRPr="000134A1">
        <w:rPr>
          <w:rFonts w:ascii="Times New Roman" w:eastAsia="宋体" w:hAnsi="Times New Roman" w:cs="宋体"/>
          <w:color w:val="000000" w:themeColor="text1"/>
          <w:sz w:val="28"/>
          <w:szCs w:val="28"/>
          <w:u w:color="0A508B"/>
        </w:rPr>
        <w:t>现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 xml:space="preserve"> </w:t>
      </w:r>
      <w:r w:rsidRPr="000134A1">
        <w:rPr>
          <w:rFonts w:ascii="Times New Roman" w:hAnsi="Times New Roman" w:cs="Andale Mono"/>
          <w:color w:val="000000" w:themeColor="text1"/>
          <w:sz w:val="28"/>
          <w:szCs w:val="28"/>
          <w:u w:color="0A508B"/>
        </w:rPr>
        <w:t>IllegalStateException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异常和一个没有什么帮助的</w:t>
      </w:r>
      <w:r w:rsidRPr="000134A1">
        <w:rPr>
          <w:rFonts w:ascii="Times New Roman" w:eastAsia="宋体" w:hAnsi="Times New Roman" w:cs="宋体"/>
          <w:color w:val="000000" w:themeColor="text1"/>
          <w:sz w:val="28"/>
          <w:szCs w:val="28"/>
          <w:u w:color="0A508B"/>
        </w:rPr>
        <w:t>错误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消息：</w:t>
      </w:r>
      <w:r w:rsidRPr="000134A1">
        <w:rPr>
          <w:rFonts w:ascii="Times New Roman" w:hAnsi="Times New Roman" w:cs="Andale Mono"/>
          <w:color w:val="000000" w:themeColor="text1"/>
          <w:sz w:val="28"/>
          <w:szCs w:val="28"/>
          <w:u w:color="0A508B"/>
        </w:rPr>
        <w:t>missing behavior definition for the preceding method call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。</w:t>
      </w:r>
    </w:p>
    <w:p w14:paraId="7D315CE9" w14:textId="667BF849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ndale Mono"/>
          <w:color w:val="000000" w:themeColor="text1"/>
          <w:sz w:val="21"/>
          <w:szCs w:val="21"/>
          <w:u w:color="0A508B"/>
          <w:shd w:val="pct15" w:color="auto" w:fill="FFFFFF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接下来，通</w:t>
      </w:r>
      <w:r w:rsidRPr="000134A1">
        <w:rPr>
          <w:rFonts w:ascii="Times New Roman" w:eastAsia="宋体" w:hAnsi="Times New Roman" w:cs="宋体"/>
          <w:color w:val="000000" w:themeColor="text1"/>
          <w:sz w:val="28"/>
          <w:szCs w:val="28"/>
          <w:u w:color="0A508B"/>
        </w:rPr>
        <w:t>过调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用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 xml:space="preserve"> </w:t>
      </w:r>
      <w:r w:rsidRPr="000134A1">
        <w:rPr>
          <w:rFonts w:ascii="Times New Roman" w:hAnsi="Times New Roman" w:cs="Andale Mono"/>
          <w:color w:val="000000" w:themeColor="text1"/>
          <w:sz w:val="28"/>
          <w:szCs w:val="28"/>
          <w:u w:color="0A508B"/>
        </w:rPr>
        <w:t>EasyMock.replay()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方法，</w:t>
      </w:r>
      <w:r w:rsidRPr="000134A1">
        <w:rPr>
          <w:rFonts w:ascii="Times New Roman" w:eastAsia="宋体" w:hAnsi="Times New Roman" w:cs="宋体"/>
          <w:color w:val="000000" w:themeColor="text1"/>
          <w:sz w:val="28"/>
          <w:szCs w:val="28"/>
          <w:u w:color="0A508B"/>
        </w:rPr>
        <w:t>让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 xml:space="preserve"> mock 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准</w:t>
      </w:r>
      <w:r w:rsidRPr="000134A1">
        <w:rPr>
          <w:rFonts w:ascii="Times New Roman" w:eastAsia="宋体" w:hAnsi="Times New Roman" w:cs="宋体"/>
          <w:color w:val="000000" w:themeColor="text1"/>
          <w:sz w:val="28"/>
          <w:szCs w:val="28"/>
          <w:u w:color="0A508B"/>
        </w:rPr>
        <w:t>备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重放</w:t>
      </w:r>
      <w:r w:rsidRPr="000134A1">
        <w:rPr>
          <w:rFonts w:ascii="Times New Roman" w:eastAsia="宋体" w:hAnsi="Times New Roman" w:cs="宋体"/>
          <w:color w:val="000000" w:themeColor="text1"/>
          <w:sz w:val="28"/>
          <w:szCs w:val="28"/>
          <w:u w:color="0A508B"/>
        </w:rPr>
        <w:t>记录</w:t>
      </w:r>
      <w:r w:rsidRPr="000134A1">
        <w:rPr>
          <w:rFonts w:ascii="Times New Roman" w:hAnsi="Times New Roman" w:cs="Arial"/>
          <w:color w:val="000000" w:themeColor="text1"/>
          <w:sz w:val="28"/>
          <w:szCs w:val="28"/>
          <w:u w:color="0A508B"/>
        </w:rPr>
        <w:t>的数据：</w:t>
      </w:r>
      <w:r w:rsidRPr="000134A1">
        <w:rPr>
          <w:rFonts w:ascii="Times New Roman" w:hAnsi="Times New Roman" w:cs="Andale Mono"/>
          <w:color w:val="000000" w:themeColor="text1"/>
          <w:sz w:val="21"/>
          <w:szCs w:val="21"/>
          <w:u w:color="0A508B"/>
          <w:shd w:val="pct15" w:color="auto" w:fill="FFFFFF"/>
        </w:rPr>
        <w:t>EasyMock.replay(mock);</w:t>
      </w:r>
    </w:p>
    <w:p w14:paraId="69C63FFE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是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让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我比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困惑的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设计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之一。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EasyMock.replay()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不会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实际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重放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。而是重新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置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，在下一次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用它的方法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，它将开始重放。</w:t>
      </w:r>
    </w:p>
    <w:p w14:paraId="7591DC18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现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准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好了，我把它作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参数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传递给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要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的方法：</w:t>
      </w:r>
    </w:p>
    <w:p w14:paraId="7E7B47BB" w14:textId="77777777" w:rsidR="005164B1" w:rsidRPr="005164B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shd w:val="pct15" w:color="auto" w:fill="FFFFFF"/>
          <w:lang w:eastAsia="zh-CN"/>
        </w:rPr>
      </w:pP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  <w:shd w:val="pct15" w:color="auto" w:fill="FFFFFF"/>
          <w:lang w:eastAsia="zh-CN"/>
        </w:rPr>
        <w:t>为类创建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  <w:shd w:val="pct15" w:color="auto" w:fill="FFFFFF"/>
          <w:lang w:eastAsia="zh-CN"/>
        </w:rPr>
        <w:t xml:space="preserve"> mock</w:t>
      </w:r>
    </w:p>
    <w:p w14:paraId="0A62BBEE" w14:textId="5B243CAF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从实现的角度来看，很难为类创建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。不能为类创建动态代理。标准的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EasyMock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框架不支持类的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。但是，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EasyMock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类扩展使用字节码操作产生相同的效果。您的代码中采用的模式几乎完全一样。只需导入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org.easymock.classextension.EasyMock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而不是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org.easymock.EasyMock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。为类创建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允许把类中的一部分方法替换为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，而其他方法保持不变。</w:t>
      </w:r>
    </w:p>
    <w:p w14:paraId="08D04D8A" w14:textId="77777777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0134A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Currency actual = testObject.toEuros(mock);</w:t>
      </w:r>
    </w:p>
    <w:p w14:paraId="13717471" w14:textId="3CF0F996" w:rsidR="00E21595" w:rsidRPr="000134A1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最后，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检查结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果是否符合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期：</w:t>
      </w:r>
      <w:r w:rsidRPr="000134A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assertEquals(expected, actual);</w:t>
      </w:r>
    </w:p>
    <w:p w14:paraId="7D058671" w14:textId="22231759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就完成了。如果有一个需要返回特定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值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的接口需要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，就可以快速地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建一个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很容易。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ExchangeRate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接口很小很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简单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，很容易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它手工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。但是，接口越大越复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，就越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难为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每个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测试编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写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独的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使用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EasyMock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，只需一行代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就能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够创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java.sql.ResultSet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org.xml.sax.ContentHandler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的大型接口的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实现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，然后向它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们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提供运行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所需的行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</w:t>
      </w:r>
    </w:p>
    <w:p w14:paraId="5803A3FF" w14:textId="772F9D04" w:rsidR="00E21595" w:rsidRPr="00290135" w:rsidRDefault="00E21595" w:rsidP="001C4DB7">
      <w:pPr>
        <w:pStyle w:val="ae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both"/>
        <w:outlineLvl w:val="0"/>
        <w:rPr>
          <w:rFonts w:ascii="Times New Roman" w:hAnsi="Times New Roman" w:cs="Helvetica Neue"/>
          <w:b/>
          <w:bCs/>
          <w:color w:val="000000" w:themeColor="text1"/>
          <w:sz w:val="36"/>
          <w:szCs w:val="40"/>
          <w:u w:color="0A508B"/>
          <w:lang w:eastAsia="zh-CN"/>
        </w:rPr>
      </w:pPr>
      <w:r w:rsidRPr="00290135"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  <w:lastRenderedPageBreak/>
        <w:t>测试</w:t>
      </w:r>
      <w:r w:rsidRPr="00290135">
        <w:rPr>
          <w:rFonts w:ascii="Times New Roman" w:hAnsi="Times New Roman" w:cs="Helvetica Neue"/>
          <w:b/>
          <w:bCs/>
          <w:color w:val="000000" w:themeColor="text1"/>
          <w:sz w:val="36"/>
          <w:szCs w:val="40"/>
          <w:u w:color="0A508B"/>
          <w:lang w:eastAsia="zh-CN"/>
        </w:rPr>
        <w:t>异常</w:t>
      </w:r>
    </w:p>
    <w:p w14:paraId="1EB74CB9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最常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的用途之一是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异常条件。例如，无法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简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便地根据需要制造网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故障，但是可以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建模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网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故障的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</w:p>
    <w:p w14:paraId="79071BF0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getRate()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抛出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IOException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Currency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类应该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返回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null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4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测试这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一点：</w:t>
      </w:r>
    </w:p>
    <w:p w14:paraId="20C7B203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清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4. 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方法是否抛出正确的异常</w:t>
      </w:r>
    </w:p>
    <w:p w14:paraId="2804DF41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public void testExchangeRateServerUnavailable() throws IOException {</w:t>
      </w:r>
    </w:p>
    <w:p w14:paraId="5DF58300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ExchangeRate mock = EasyMock.createMock(ExchangeRate.class);</w:t>
      </w:r>
    </w:p>
    <w:p w14:paraId="2EAF6E4B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EasyMock.expect(mock.getRate("USD", "EUR")).andThrow(new IOException());</w:t>
      </w:r>
    </w:p>
    <w:p w14:paraId="1B26FE2D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EasyMock.replay(mock);</w:t>
      </w:r>
    </w:p>
    <w:p w14:paraId="41F1D066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Currency actual = testObject.toEuros(mock);</w:t>
      </w:r>
    </w:p>
    <w:p w14:paraId="74D4C0E7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assertNull(actual);</w:t>
      </w:r>
    </w:p>
    <w:p w14:paraId="20F954AE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}</w:t>
      </w:r>
    </w:p>
    <w:p w14:paraId="18326D4E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里的新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西是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andThrow()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方法。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名思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义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，它只是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让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getRate()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方法在被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抛出指定的异常。</w:t>
      </w:r>
    </w:p>
    <w:p w14:paraId="5C4AEEB7" w14:textId="1679D15E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可以抛出您需要的任何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型的异常（已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检查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、运行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或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错误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），只要方法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名支持它即可。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这对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于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极其少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的条件（例如内存耗尽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错误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或无法找到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定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义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）或表示虚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bug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的条件（比如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UTF-8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字符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编码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不可用）尤其有帮助。</w:t>
      </w:r>
    </w:p>
    <w:p w14:paraId="41B4C4DD" w14:textId="374A74B5" w:rsidR="00E21595" w:rsidRPr="00290135" w:rsidRDefault="00E21595" w:rsidP="001C4DB7">
      <w:pPr>
        <w:pStyle w:val="ae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both"/>
        <w:outlineLvl w:val="0"/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</w:pPr>
      <w:r w:rsidRPr="00290135"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  <w:t>设置预期</w:t>
      </w:r>
    </w:p>
    <w:p w14:paraId="4EF118B8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不只是能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用固定的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果响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应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固定的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入。它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可以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检查输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入是否符合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期。例如，假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toEuros()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方法有一个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bug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5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），它返回以欧元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为单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位的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果，但是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取的是加拿大元的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率。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让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客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户发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一笔意外之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财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或遭受重大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失。</w:t>
      </w:r>
    </w:p>
    <w:p w14:paraId="124E1ACC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清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5. 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有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bug 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toEuros()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方法</w:t>
      </w:r>
    </w:p>
    <w:p w14:paraId="5966B051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public Currency toEuros(ExchangeRate converter) {</w:t>
      </w:r>
    </w:p>
    <w:p w14:paraId="5386F3B5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if ("EUR".equals(units)) return this;</w:t>
      </w:r>
    </w:p>
    <w:p w14:paraId="7B405040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else {</w:t>
      </w:r>
    </w:p>
    <w:p w14:paraId="6D539DDC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double input = amount + cents/100.0;</w:t>
      </w:r>
    </w:p>
    <w:p w14:paraId="3BDBEF71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double rate;</w:t>
      </w:r>
    </w:p>
    <w:p w14:paraId="7F7D98E4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try {</w:t>
      </w:r>
    </w:p>
    <w:p w14:paraId="105F50AD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    rate = converter.getRate(units, "CAD");</w:t>
      </w:r>
    </w:p>
    <w:p w14:paraId="33A6BB6A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    double output = input * rate;</w:t>
      </w:r>
    </w:p>
    <w:p w14:paraId="1E709EB0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lastRenderedPageBreak/>
        <w:t xml:space="preserve">            return new Currency(output, "EUR");</w:t>
      </w:r>
    </w:p>
    <w:p w14:paraId="61847CDC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} catch (IOException e) {</w:t>
      </w:r>
    </w:p>
    <w:p w14:paraId="32B6E33B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    return null;</w:t>
      </w:r>
    </w:p>
    <w:p w14:paraId="2D382A13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</w:t>
      </w: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>}</w:t>
      </w:r>
    </w:p>
    <w:p w14:paraId="5EB2D3FF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 xml:space="preserve">    }</w:t>
      </w:r>
    </w:p>
    <w:p w14:paraId="0D7BC737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lang w:eastAsia="zh-CN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>}</w:t>
      </w:r>
    </w:p>
    <w:p w14:paraId="609639D5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但是，不需要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此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写另一个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val="single" w:color="0A508B"/>
          <w:lang w:eastAsia="zh-CN"/>
        </w:rPr>
        <w:t>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val="single" w:color="0A508B"/>
          <w:lang w:eastAsia="zh-CN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val="single" w:color="0A508B"/>
          <w:lang w:eastAsia="zh-CN"/>
        </w:rPr>
        <w:t xml:space="preserve"> 4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中的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testToEuros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捕捉到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bug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。当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对这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段代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运行清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4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中的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会失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并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示以下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错误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消息：</w:t>
      </w:r>
    </w:p>
    <w:p w14:paraId="7E358AB3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"java.lang.AssertionError:</w:t>
      </w:r>
    </w:p>
    <w:p w14:paraId="6716EB90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Unexpected method call getRate("USD", "CAD"):</w:t>
      </w:r>
    </w:p>
    <w:p w14:paraId="7557DAEF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getRate("USD", "EUR"): expected: 1, actual: 0".</w:t>
      </w:r>
    </w:p>
    <w:p w14:paraId="46770B0B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注意，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并不是我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置的断言。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注意到我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传递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的参数不符合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用例。</w:t>
      </w:r>
    </w:p>
    <w:p w14:paraId="5FEF8786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在默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认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情况下，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只允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许测试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用例用指定的参数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用指定的方法。但是，有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候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有点儿太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格了，所以有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法放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宽这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一限制。例如，假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希望允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许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把任何字符串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传递给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getRate()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方法，而不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仅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限于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USD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EUR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。那么，可以指定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EasyMock.anyObject()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而不是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式的字符串，如下所示：</w:t>
      </w:r>
    </w:p>
    <w:p w14:paraId="032F1A6B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>EasyMock.expect(mock.getRate(</w:t>
      </w:r>
    </w:p>
    <w:p w14:paraId="41151C37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 xml:space="preserve">       (String) EasyMock.anyObject(),</w:t>
      </w:r>
    </w:p>
    <w:p w14:paraId="61E83D4D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 xml:space="preserve">       </w:t>
      </w: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(String) EasyMock.anyObject())).andReturn(1.5);</w:t>
      </w:r>
    </w:p>
    <w:p w14:paraId="2584A338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可以更挑剔一点儿，通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指定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EasyMock.notNull()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只允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许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null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字符串：</w:t>
      </w:r>
    </w:p>
    <w:p w14:paraId="6C765290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EasyMock.expect(mock.getRate(</w:t>
      </w:r>
    </w:p>
    <w:p w14:paraId="124A597F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(String) EasyMock.notNull(),</w:t>
      </w:r>
    </w:p>
    <w:p w14:paraId="4958284A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(String) EasyMock.notNull())).andReturn(1.5);</w:t>
      </w:r>
    </w:p>
    <w:p w14:paraId="560E7FD7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静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态类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型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检查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会防止把非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String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象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传递给这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个方法。但是，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现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在允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许传递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USD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EUR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之外的其他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String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可以通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EasyMock.matches()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使用更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式的正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表达式。下面指定需要一个三字母的大写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ASCII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String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：</w:t>
      </w:r>
    </w:p>
    <w:p w14:paraId="054B3699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EasyMock.expect(mock.getRate(</w:t>
      </w:r>
    </w:p>
    <w:p w14:paraId="317A36BE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(String) EasyMock.matches("[A-Z][A-Z][A-Z]"),</w:t>
      </w:r>
    </w:p>
    <w:p w14:paraId="3892E27A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(String) EasyMock.matches("[A-Z][A-Z][A-Z]"))).andReturn(1.5);</w:t>
      </w:r>
    </w:p>
    <w:p w14:paraId="760738C9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使用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EasyMock.find()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而不是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EasyMock.matches()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，就可以接受任何包含三字母大写子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String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0134A1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String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</w:p>
    <w:p w14:paraId="0E1A6864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lastRenderedPageBreak/>
        <w:t xml:space="preserve">EasyMock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基本数据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型提供相似的方法：</w:t>
      </w:r>
    </w:p>
    <w:p w14:paraId="26237110" w14:textId="77777777" w:rsidR="00E21595" w:rsidRPr="00290135" w:rsidRDefault="00E21595" w:rsidP="001C4D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EasyMock.anyInt()</w:t>
      </w:r>
    </w:p>
    <w:p w14:paraId="38B53726" w14:textId="5B8B4E52" w:rsidR="00E21595" w:rsidRPr="00290135" w:rsidRDefault="00E21595" w:rsidP="005164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left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EasyMock.anyShort()</w:t>
      </w:r>
    </w:p>
    <w:p w14:paraId="1B117975" w14:textId="77777777" w:rsidR="00E21595" w:rsidRPr="00290135" w:rsidRDefault="00E21595" w:rsidP="001C4D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EasyMock.anyByte()</w:t>
      </w:r>
    </w:p>
    <w:p w14:paraId="086D5061" w14:textId="77777777" w:rsidR="00E21595" w:rsidRPr="00290135" w:rsidRDefault="00E21595" w:rsidP="001C4D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EasyMock.anyLong()</w:t>
      </w:r>
    </w:p>
    <w:p w14:paraId="64B148AA" w14:textId="77777777" w:rsidR="00E21595" w:rsidRPr="00290135" w:rsidRDefault="00E21595" w:rsidP="001C4D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EasyMock.anyFloat()</w:t>
      </w:r>
    </w:p>
    <w:p w14:paraId="003DA124" w14:textId="77777777" w:rsidR="00E21595" w:rsidRPr="00290135" w:rsidRDefault="00E21595" w:rsidP="001C4D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EasyMock.anyDouble()</w:t>
      </w:r>
    </w:p>
    <w:p w14:paraId="575B8D76" w14:textId="77777777" w:rsidR="00E21595" w:rsidRPr="00290135" w:rsidRDefault="00E21595" w:rsidP="001C4DB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kern w:val="1"/>
          <w:szCs w:val="28"/>
          <w:u w:color="0A508B"/>
        </w:rPr>
        <w:tab/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EasyMock.anyBoolean()</w:t>
      </w:r>
    </w:p>
    <w:p w14:paraId="6E4EC839" w14:textId="77777777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于数字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型，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可以使用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EasyMock.lt(x)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接受小于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x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的任何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值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，或使用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EasyMock.gt(x)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接受大于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x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的任何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值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</w:t>
      </w:r>
    </w:p>
    <w:p w14:paraId="7CFCF8A7" w14:textId="28E06E0A" w:rsidR="00E21595" w:rsidRPr="00290135" w:rsidRDefault="00E21595" w:rsidP="000134A1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检查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一系列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期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，可以捕捉一个方法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果或参数，然后与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传递给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另一个方法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值进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行比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。最后，通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义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定制的匹配器，可以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检查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参数的任何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细节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，但是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程比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。但是，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于大多数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EasyMock.anyInt()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、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EasyMock.matches()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EasyMock.eq()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的基本匹配器已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经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足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了。</w:t>
      </w:r>
    </w:p>
    <w:p w14:paraId="0FDC0865" w14:textId="77777777" w:rsidR="00E21595" w:rsidRPr="00290135" w:rsidRDefault="00E21595" w:rsidP="001C4DB7">
      <w:pPr>
        <w:pStyle w:val="ae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both"/>
        <w:outlineLvl w:val="0"/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</w:pPr>
      <w:r w:rsidRPr="00290135"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  <w:t>严格的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  <w:t xml:space="preserve"> mock 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  <w:t>和次序检查</w:t>
      </w:r>
    </w:p>
    <w:p w14:paraId="073AC98F" w14:textId="77777777" w:rsidR="00E21595" w:rsidRPr="00290135" w:rsidRDefault="00E21595" w:rsidP="007D7CD0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仅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够检查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是否用正确的参数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期的方法。它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可以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检查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是否以正确的次序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些方法，而且只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用了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些方法。在默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认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情况下，不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执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检查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。要想启用它，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应该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方法末尾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EasyMock.verify(mock)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。例如，如果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toEuros()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方法不只一次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getRate()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6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就会失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</w:p>
    <w:p w14:paraId="755335A2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清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6. 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  <w:lang w:eastAsia="zh-CN"/>
        </w:rPr>
        <w:t>检查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是否只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getRate()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一次</w:t>
      </w:r>
    </w:p>
    <w:p w14:paraId="143D7B05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>public void testToEuros() throws IOException {</w:t>
      </w:r>
    </w:p>
    <w:p w14:paraId="15A52957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 xml:space="preserve">    Currency expected = new Currency(3.75, "EUR");</w:t>
      </w:r>
    </w:p>
    <w:p w14:paraId="7C2F9CC2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 xml:space="preserve">    ExchangeRate mock = EasyMock.createMock(ExchangeRate.class);</w:t>
      </w:r>
    </w:p>
    <w:p w14:paraId="499DBA7C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 xml:space="preserve">    </w:t>
      </w: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EasyMock.expect(mock.getRate("USD", "EUR")).andReturn(1.5);</w:t>
      </w:r>
    </w:p>
    <w:p w14:paraId="4307F233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EasyMock.replay(mock);</w:t>
      </w:r>
    </w:p>
    <w:p w14:paraId="22E36F7D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Currency actual = testObject.toEuros(mock);</w:t>
      </w:r>
    </w:p>
    <w:p w14:paraId="0A38C38A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assertEquals(expected, actual);</w:t>
      </w:r>
    </w:p>
    <w:p w14:paraId="3EB2304B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EasyMock.verify(mock);</w:t>
      </w:r>
    </w:p>
    <w:p w14:paraId="54F378B3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}</w:t>
      </w:r>
    </w:p>
    <w:p w14:paraId="082FA305" w14:textId="77777777" w:rsid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firstLineChars="200" w:firstLine="48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EasyMock.verify()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究竟做哪些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检查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取决于它采用的操作模式：</w:t>
      </w:r>
    </w:p>
    <w:p w14:paraId="1B2515D3" w14:textId="77777777" w:rsidR="005164B1" w:rsidRDefault="00E21595" w:rsidP="005164B1">
      <w:pPr>
        <w:pStyle w:val="ae"/>
        <w:widowControl w:val="0"/>
        <w:numPr>
          <w:ilvl w:val="0"/>
          <w:numId w:val="7"/>
        </w:numPr>
        <w:autoSpaceDE w:val="0"/>
        <w:autoSpaceDN w:val="0"/>
        <w:adjustRightInd w:val="0"/>
        <w:spacing w:line="300" w:lineRule="auto"/>
        <w:ind w:firstLineChars="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5164B1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</w:rPr>
        <w:t>Normal —</w:t>
      </w:r>
      <w:r w:rsidRPr="005164B1">
        <w:rPr>
          <w:rFonts w:ascii="Times New Roman" w:hAnsi="Times New Roman" w:cs="Andale Mono"/>
          <w:color w:val="000000" w:themeColor="text1"/>
          <w:szCs w:val="28"/>
          <w:u w:color="0A508B"/>
        </w:rPr>
        <w:t xml:space="preserve"> EasyMock.createMock()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：必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须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用指定的参数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用所有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lastRenderedPageBreak/>
        <w:t>方法。但是，不考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虑调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些方法的次序。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用未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期的方法会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导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致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测试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失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败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</w:t>
      </w:r>
    </w:p>
    <w:p w14:paraId="09B1FEC5" w14:textId="77777777" w:rsidR="005164B1" w:rsidRDefault="00E21595" w:rsidP="005164B1">
      <w:pPr>
        <w:pStyle w:val="ae"/>
        <w:widowControl w:val="0"/>
        <w:numPr>
          <w:ilvl w:val="0"/>
          <w:numId w:val="7"/>
        </w:numPr>
        <w:autoSpaceDE w:val="0"/>
        <w:autoSpaceDN w:val="0"/>
        <w:adjustRightInd w:val="0"/>
        <w:spacing w:line="300" w:lineRule="auto"/>
        <w:ind w:firstLineChars="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5164B1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</w:rPr>
        <w:t>Strict —</w:t>
      </w:r>
      <w:r w:rsidRPr="005164B1">
        <w:rPr>
          <w:rFonts w:ascii="Times New Roman" w:hAnsi="Times New Roman" w:cs="Andale Mono"/>
          <w:color w:val="000000" w:themeColor="text1"/>
          <w:szCs w:val="28"/>
          <w:u w:color="0A508B"/>
        </w:rPr>
        <w:t xml:space="preserve"> EasyMock.createStrictMock()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：必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须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以指定的次序用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期的参数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用所有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期的方法。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用未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期的方法会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导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致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测试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失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败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</w:t>
      </w:r>
    </w:p>
    <w:p w14:paraId="7B9DEACF" w14:textId="0C878AF6" w:rsidR="00E21595" w:rsidRPr="005164B1" w:rsidRDefault="00E21595" w:rsidP="005164B1">
      <w:pPr>
        <w:pStyle w:val="ae"/>
        <w:widowControl w:val="0"/>
        <w:numPr>
          <w:ilvl w:val="0"/>
          <w:numId w:val="7"/>
        </w:numPr>
        <w:autoSpaceDE w:val="0"/>
        <w:autoSpaceDN w:val="0"/>
        <w:adjustRightInd w:val="0"/>
        <w:spacing w:line="300" w:lineRule="auto"/>
        <w:ind w:firstLineChars="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5164B1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</w:rPr>
        <w:t>Nice —</w:t>
      </w:r>
      <w:r w:rsidRPr="005164B1">
        <w:rPr>
          <w:rFonts w:ascii="Times New Roman" w:hAnsi="Times New Roman" w:cs="Andale Mono"/>
          <w:color w:val="000000" w:themeColor="text1"/>
          <w:szCs w:val="28"/>
          <w:u w:color="0A508B"/>
        </w:rPr>
        <w:t xml:space="preserve"> EasyMock.createNiceMock()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：必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须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以任意次序用指定的参数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用所有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期的方法。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用未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期的方法</w:t>
      </w:r>
      <w:r w:rsidRPr="005164B1">
        <w:rPr>
          <w:rFonts w:ascii="Times New Roman" w:hAnsi="Times New Roman" w:cs="Arial"/>
          <w:i/>
          <w:iCs/>
          <w:color w:val="000000" w:themeColor="text1"/>
          <w:sz w:val="28"/>
          <w:szCs w:val="30"/>
          <w:u w:color="0A508B"/>
        </w:rPr>
        <w:t>不会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导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致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测试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失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败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Nice mock 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为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没有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显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式地提供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mock 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的方法提供合理的默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认值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。返回数字的方法返回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5164B1">
        <w:rPr>
          <w:rFonts w:ascii="Times New Roman" w:hAnsi="Times New Roman" w:cs="Andale Mono"/>
          <w:color w:val="000000" w:themeColor="text1"/>
          <w:szCs w:val="28"/>
          <w:u w:color="0A508B"/>
        </w:rPr>
        <w:t>0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，返回布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尔值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的方法返回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5164B1">
        <w:rPr>
          <w:rFonts w:ascii="Times New Roman" w:hAnsi="Times New Roman" w:cs="Andale Mono"/>
          <w:color w:val="000000" w:themeColor="text1"/>
          <w:szCs w:val="28"/>
          <w:u w:color="0A508B"/>
        </w:rPr>
        <w:t>false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。返回</w:t>
      </w:r>
      <w:r w:rsidRPr="005164B1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对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象的方法返回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5164B1">
        <w:rPr>
          <w:rFonts w:ascii="Times New Roman" w:hAnsi="Times New Roman" w:cs="Andale Mono"/>
          <w:color w:val="000000" w:themeColor="text1"/>
          <w:szCs w:val="28"/>
          <w:u w:color="0A508B"/>
        </w:rPr>
        <w:t>null</w:t>
      </w:r>
      <w:r w:rsidRPr="005164B1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</w:t>
      </w:r>
    </w:p>
    <w:p w14:paraId="7445FE55" w14:textId="77777777" w:rsidR="00E21595" w:rsidRPr="00290135" w:rsidRDefault="00E21595" w:rsidP="007D7CD0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检查调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用方法的次序和次数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于大型接口和大型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更有意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义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。例如，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org.xml.sax.ContentHandler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接口。如果要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一个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XML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解析器，希望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入文档并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检查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解析器是否以正确的次序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ContentHandler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中正确的方法。例如，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7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中的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简单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XML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文档：</w:t>
      </w:r>
    </w:p>
    <w:p w14:paraId="3C3AFBE3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清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7. 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  <w:lang w:eastAsia="zh-CN"/>
        </w:rPr>
        <w:t>简单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 xml:space="preserve"> XML 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  <w:lang w:eastAsia="zh-CN"/>
        </w:rPr>
        <w:t>文档</w:t>
      </w:r>
    </w:p>
    <w:p w14:paraId="3DDE1ACB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>&lt;root&gt;</w:t>
      </w:r>
    </w:p>
    <w:p w14:paraId="0CB6A3BC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  <w:lang w:eastAsia="zh-CN"/>
        </w:rPr>
        <w:t xml:space="preserve">  </w:t>
      </w: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Hello World!</w:t>
      </w:r>
    </w:p>
    <w:p w14:paraId="55B4096F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&lt;/root&gt;</w:t>
      </w:r>
    </w:p>
    <w:p w14:paraId="76DAD29E" w14:textId="77777777" w:rsidR="00E21595" w:rsidRPr="00290135" w:rsidRDefault="00E21595" w:rsidP="007D7CD0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根据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SAX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范，在解析器解析文档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应该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按以下次序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些方法：</w:t>
      </w:r>
    </w:p>
    <w:p w14:paraId="43CEFBCC" w14:textId="77777777" w:rsidR="00E21595" w:rsidRPr="005164B1" w:rsidRDefault="00E21595" w:rsidP="001C4DB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Cs w:val="28"/>
          <w:u w:color="0A508B"/>
          <w:shd w:val="pct15" w:color="auto" w:fill="FFFFFF"/>
        </w:rPr>
        <w:t>setDocumentLocator()</w:t>
      </w:r>
    </w:p>
    <w:p w14:paraId="769E9972" w14:textId="77777777" w:rsidR="00E21595" w:rsidRPr="005164B1" w:rsidRDefault="00E21595" w:rsidP="001C4DB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Cs w:val="28"/>
          <w:u w:color="0A508B"/>
          <w:shd w:val="pct15" w:color="auto" w:fill="FFFFFF"/>
        </w:rPr>
        <w:t>startDocument()</w:t>
      </w:r>
    </w:p>
    <w:p w14:paraId="3D71B089" w14:textId="77777777" w:rsidR="00E21595" w:rsidRPr="005164B1" w:rsidRDefault="00E21595" w:rsidP="001C4DB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Cs w:val="28"/>
          <w:u w:color="0A508B"/>
          <w:shd w:val="pct15" w:color="auto" w:fill="FFFFFF"/>
        </w:rPr>
        <w:t>startElement()</w:t>
      </w:r>
    </w:p>
    <w:p w14:paraId="4D8E5701" w14:textId="77777777" w:rsidR="00E21595" w:rsidRPr="005164B1" w:rsidRDefault="00E21595" w:rsidP="001C4DB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Cs w:val="28"/>
          <w:u w:color="0A508B"/>
          <w:shd w:val="pct15" w:color="auto" w:fill="FFFFFF"/>
        </w:rPr>
        <w:t>characters()</w:t>
      </w:r>
    </w:p>
    <w:p w14:paraId="68AC9608" w14:textId="77777777" w:rsidR="00E21595" w:rsidRPr="005164B1" w:rsidRDefault="00E21595" w:rsidP="001C4DB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Cs w:val="28"/>
          <w:u w:color="0A508B"/>
          <w:shd w:val="pct15" w:color="auto" w:fill="FFFFFF"/>
        </w:rPr>
        <w:t>endElement()</w:t>
      </w:r>
    </w:p>
    <w:p w14:paraId="4004947C" w14:textId="77777777" w:rsidR="00E21595" w:rsidRPr="00290135" w:rsidRDefault="00E21595" w:rsidP="001C4DB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hanging="72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5164B1">
        <w:rPr>
          <w:rFonts w:ascii="Times New Roman" w:hAnsi="Times New Roman" w:cs="Andale Mono"/>
          <w:color w:val="000000" w:themeColor="text1"/>
          <w:szCs w:val="28"/>
          <w:u w:color="0A508B"/>
          <w:shd w:val="pct15" w:color="auto" w:fill="FFFFFF"/>
        </w:rPr>
        <w:t>endDocument()</w:t>
      </w:r>
    </w:p>
    <w:p w14:paraId="0AC14240" w14:textId="77777777" w:rsidR="00E21595" w:rsidRPr="00290135" w:rsidRDefault="00E21595" w:rsidP="007D7CD0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但是，更有意思的是，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setDocumentLocator()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用是可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选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的；解析器可以多次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characters()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们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不需要在一次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用中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传递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尽可能多的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连续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文本，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实际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上大多数解析器不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么做。即使是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于清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7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简单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文档，也很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传统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XML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解析器，但是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大大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简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化了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个任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务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8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：</w:t>
      </w:r>
    </w:p>
    <w:p w14:paraId="331745A0" w14:textId="77777777" w:rsidR="00E21595" w:rsidRPr="00290135" w:rsidRDefault="00E21595" w:rsidP="005164B1">
      <w:pPr>
        <w:widowControl w:val="0"/>
        <w:autoSpaceDE w:val="0"/>
        <w:autoSpaceDN w:val="0"/>
        <w:adjustRightInd w:val="0"/>
        <w:spacing w:line="300" w:lineRule="auto"/>
        <w:ind w:firstLine="560"/>
        <w:jc w:val="both"/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</w:rPr>
        <w:t>清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</w:rPr>
        <w:t>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</w:rPr>
        <w:t xml:space="preserve"> 8. 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28"/>
          <w:szCs w:val="30"/>
          <w:u w:color="0A508B"/>
        </w:rPr>
        <w:t>测试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</w:rPr>
        <w:t xml:space="preserve"> XML </w:t>
      </w:r>
      <w:r w:rsidRPr="00290135">
        <w:rPr>
          <w:rFonts w:ascii="Times New Roman" w:hAnsi="Times New Roman" w:cs="Arial"/>
          <w:b/>
          <w:bCs/>
          <w:color w:val="000000" w:themeColor="text1"/>
          <w:sz w:val="28"/>
          <w:szCs w:val="30"/>
          <w:u w:color="0A508B"/>
        </w:rPr>
        <w:t>解析器</w:t>
      </w:r>
    </w:p>
    <w:p w14:paraId="1ED6E3B1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import java.io.*;</w:t>
      </w:r>
    </w:p>
    <w:p w14:paraId="34E9CB9A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import org.easymock.EasyMock;</w:t>
      </w:r>
    </w:p>
    <w:p w14:paraId="0834A5AB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lastRenderedPageBreak/>
        <w:t>import org.xml.sax.*;</w:t>
      </w:r>
    </w:p>
    <w:p w14:paraId="66C458FA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import org.xml.sax.helpers.XMLReaderFactory;</w:t>
      </w:r>
    </w:p>
    <w:p w14:paraId="15965015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import junit.framework.TestCase;</w:t>
      </w:r>
    </w:p>
    <w:p w14:paraId="428AE043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</w:p>
    <w:p w14:paraId="64CA51BD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public class XMLParserTest extends TestCase {</w:t>
      </w:r>
    </w:p>
    <w:p w14:paraId="40AEB2FA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</w:p>
    <w:p w14:paraId="0914E934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private  XMLReader parser;</w:t>
      </w:r>
    </w:p>
    <w:p w14:paraId="02433534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</w:p>
    <w:p w14:paraId="675CC00A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protected void setUp() throws Exception {</w:t>
      </w:r>
    </w:p>
    <w:p w14:paraId="6C4029A8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parser = XMLReaderFactory.createXMLReader();</w:t>
      </w:r>
    </w:p>
    <w:p w14:paraId="748B03B2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}</w:t>
      </w:r>
    </w:p>
    <w:p w14:paraId="1419B2A3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</w:p>
    <w:p w14:paraId="38E6CB24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public void testSimpleDoc() throws IOException, SAXException {</w:t>
      </w:r>
    </w:p>
    <w:p w14:paraId="090BF933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String doc = "&lt;root&gt;\n  Hello World!\n&lt;/root&gt;";</w:t>
      </w:r>
    </w:p>
    <w:p w14:paraId="2B63DA31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ContentHandler mock = EasyMock.createStrictMock(ContentHandler.class);</w:t>
      </w:r>
    </w:p>
    <w:p w14:paraId="30B65A46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</w:p>
    <w:p w14:paraId="5EB20C6A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mock.setDocumentLocator((Locator) EasyMock.anyObject());</w:t>
      </w:r>
    </w:p>
    <w:p w14:paraId="6F93284E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EasyMock.expectLastCall().times(0, 1);</w:t>
      </w:r>
    </w:p>
    <w:p w14:paraId="7B7E2474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mock.startDocument();</w:t>
      </w:r>
    </w:p>
    <w:p w14:paraId="31497A8A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mock.startElement(EasyMock.eq(""), EasyMock.eq("root"), EasyMock.eq("root"),</w:t>
      </w:r>
    </w:p>
    <w:p w14:paraId="6AEED879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        (Attributes) EasyMock.anyObject());</w:t>
      </w:r>
    </w:p>
    <w:p w14:paraId="67F379B7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mock.characters((char[]) EasyMock.anyObject(),</w:t>
      </w:r>
    </w:p>
    <w:p w14:paraId="029140B8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        EasyMock.anyInt(), EasyMock.anyInt());</w:t>
      </w:r>
    </w:p>
    <w:p w14:paraId="196C8127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EasyMock.expectLastCall().atLeastOnce();</w:t>
      </w:r>
    </w:p>
    <w:p w14:paraId="72A37262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mock.endElement(EasyMock.eq(""), EasyMock.eq("root"), EasyMock.eq("root"));</w:t>
      </w:r>
    </w:p>
    <w:p w14:paraId="036819CF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mock.endDocument();</w:t>
      </w:r>
    </w:p>
    <w:p w14:paraId="4BB2C595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EasyMock.replay(mock);</w:t>
      </w:r>
    </w:p>
    <w:p w14:paraId="2452C57D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</w:p>
    <w:p w14:paraId="166F1684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parser.setContentHandler(mock);</w:t>
      </w:r>
    </w:p>
    <w:p w14:paraId="3EBF9215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InputStream in = new ByteArrayInputStream(doc.getBytes("UTF-8"));</w:t>
      </w:r>
    </w:p>
    <w:p w14:paraId="5653F815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parser.parse(new InputSource(in));</w:t>
      </w:r>
    </w:p>
    <w:p w14:paraId="6E613044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</w:p>
    <w:p w14:paraId="21859D76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    EasyMock.verify(mock);</w:t>
      </w:r>
    </w:p>
    <w:p w14:paraId="1DF67BFB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 xml:space="preserve">    }</w:t>
      </w:r>
    </w:p>
    <w:p w14:paraId="13FF03EF" w14:textId="77777777" w:rsidR="00E21595" w:rsidRPr="005164B1" w:rsidRDefault="00E21595" w:rsidP="005164B1">
      <w:pPr>
        <w:widowControl w:val="0"/>
        <w:autoSpaceDE w:val="0"/>
        <w:autoSpaceDN w:val="0"/>
        <w:adjustRightInd w:val="0"/>
        <w:spacing w:line="300" w:lineRule="auto"/>
        <w:ind w:leftChars="263" w:left="631"/>
        <w:jc w:val="both"/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</w:pPr>
      <w:r w:rsidRPr="005164B1">
        <w:rPr>
          <w:rFonts w:ascii="Times New Roman" w:hAnsi="Times New Roman" w:cs="Andale Mono"/>
          <w:color w:val="000000" w:themeColor="text1"/>
          <w:sz w:val="21"/>
          <w:szCs w:val="22"/>
          <w:u w:color="0A508B"/>
          <w:shd w:val="pct15" w:color="auto" w:fill="FFFFFF"/>
        </w:rPr>
        <w:t>}</w:t>
      </w:r>
    </w:p>
    <w:p w14:paraId="3946A0B2" w14:textId="77777777" w:rsidR="00E21595" w:rsidRPr="00290135" w:rsidRDefault="00E21595" w:rsidP="007D7CD0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展示了几种新技巧。首先，它使用一个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strict 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，因此要求符合指定的次序。例如，不希望解析器在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startDocument()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之前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endDocument()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</w:p>
    <w:p w14:paraId="658FA155" w14:textId="77777777" w:rsidR="00E21595" w:rsidRPr="00290135" w:rsidRDefault="00E21595" w:rsidP="007D7CD0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第二，要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的所有方法都返回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void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意味着不能把它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们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作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参数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传递给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EasyMock.expec</w:t>
      </w:r>
      <w:bookmarkStart w:id="0" w:name="_GoBack"/>
      <w:bookmarkEnd w:id="0"/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t()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（就像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getRate()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所做的）。（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许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多方面能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lastRenderedPageBreak/>
        <w:t>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欺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骗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”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编译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器，但是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不足以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让编译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器相信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void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是有效的参数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型）。因此，要在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上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void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方法，由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捕捉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果。如果需要修改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期的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细节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，那么在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方法之后立即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EasyMock.expectLastCall()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。另外注意，不能作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为预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期参数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传递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任何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String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、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int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和数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先用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  <w:lang w:eastAsia="zh-CN"/>
        </w:rPr>
        <w:t>EasyMock.eq()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包装它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们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才能在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期中捕捉它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们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值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</w:p>
    <w:p w14:paraId="522D1D75" w14:textId="77777777" w:rsidR="00E21595" w:rsidRPr="00290135" w:rsidRDefault="00E21595" w:rsidP="007D7CD0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val="single" w:color="0A508B"/>
        </w:rPr>
        <w:t>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val="single" w:color="0A508B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val="single" w:color="0A508B"/>
        </w:rPr>
        <w:t xml:space="preserve"> 8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使用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EasyMock.expectLastCall()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整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用次数。在默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认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情况下，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用次数是一次。但是，我通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过调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.times(0, 1)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把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setDocumentLocator()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选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的。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指定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用此方法的次数必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是零次或一次。当然，可以根据需要把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期的方法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用次数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置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任何范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围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，比如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1-10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次、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3-30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次。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于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characters()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，我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实际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上不知道将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用它多少次，但是知道必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至少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用一次，所以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它使用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.atLeastOnce()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。如果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是非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void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方法，就可以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对预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期直接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应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times(0, 1)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atLeastOnce()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。但是，因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为这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些方法返回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void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，所以必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EasyMock.expectLastCall()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设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置它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们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</w:t>
      </w:r>
    </w:p>
    <w:p w14:paraId="35DF188E" w14:textId="26C52933" w:rsidR="00E21595" w:rsidRPr="00290135" w:rsidRDefault="00E21595" w:rsidP="007D7CD0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最后注意，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characters()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的参数使用了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EasyMock.anyObject()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EasyMock.anyInt()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。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这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考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到了解析器向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hAnsi="Times New Roman" w:cs="Andale Mono"/>
          <w:color w:val="000000" w:themeColor="text1"/>
          <w:szCs w:val="28"/>
          <w:u w:color="0A508B"/>
        </w:rPr>
        <w:t>ContentHandler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 xml:space="preserve">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</w:rPr>
        <w:t>传递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</w:rPr>
        <w:t>文本的各种方式。</w:t>
      </w:r>
    </w:p>
    <w:p w14:paraId="4ABDCE09" w14:textId="77777777" w:rsidR="00E21595" w:rsidRPr="00290135" w:rsidRDefault="00E21595" w:rsidP="001C4DB7">
      <w:pPr>
        <w:pStyle w:val="ae"/>
        <w:widowControl w:val="0"/>
        <w:numPr>
          <w:ilvl w:val="0"/>
          <w:numId w:val="4"/>
        </w:numPr>
        <w:autoSpaceDE w:val="0"/>
        <w:autoSpaceDN w:val="0"/>
        <w:adjustRightInd w:val="0"/>
        <w:spacing w:line="300" w:lineRule="auto"/>
        <w:ind w:firstLineChars="0"/>
        <w:jc w:val="both"/>
        <w:outlineLvl w:val="0"/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</w:pPr>
      <w:r w:rsidRPr="00290135"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  <w:t xml:space="preserve">mock </w:t>
      </w:r>
      <w:r w:rsidRPr="00290135">
        <w:rPr>
          <w:rFonts w:ascii="Times New Roman" w:eastAsia="宋体" w:hAnsi="Times New Roman" w:cs="宋体"/>
          <w:b/>
          <w:bCs/>
          <w:color w:val="000000" w:themeColor="text1"/>
          <w:sz w:val="36"/>
          <w:szCs w:val="40"/>
          <w:u w:color="0A508B"/>
          <w:lang w:eastAsia="zh-CN"/>
        </w:rPr>
        <w:t>和真实性</w:t>
      </w:r>
    </w:p>
    <w:p w14:paraId="6E960FED" w14:textId="77777777" w:rsidR="00E21595" w:rsidRPr="00290135" w:rsidRDefault="00E21595" w:rsidP="007D7CD0">
      <w:pPr>
        <w:widowControl w:val="0"/>
        <w:autoSpaceDE w:val="0"/>
        <w:autoSpaceDN w:val="0"/>
        <w:adjustRightInd w:val="0"/>
        <w:spacing w:line="300" w:lineRule="auto"/>
        <w:ind w:firstLineChars="200" w:firstLine="560"/>
        <w:jc w:val="both"/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有必要使用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EasyMock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吗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？其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实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，手工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写的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也能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够实现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的功能，但是手工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写的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只能适用于某些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目。例如，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于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val="single" w:color="0A508B"/>
          <w:lang w:eastAsia="zh-CN"/>
        </w:rPr>
        <w:t>清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val="single" w:color="0A508B"/>
          <w:lang w:eastAsia="zh-CN"/>
        </w:rPr>
        <w:t>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val="single" w:color="0A508B"/>
          <w:lang w:eastAsia="zh-CN"/>
        </w:rPr>
        <w:t xml:space="preserve"> 3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，手工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编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写一个使用匿名内部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也很容易，代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很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紧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凑，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于不熟悉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的开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发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人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性可能更好。但是，它是一个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专门为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本文构造的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简单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示例。在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</w:t>
      </w:r>
      <w:r w:rsidRPr="007D7CD0">
        <w:rPr>
          <w:rFonts w:ascii="Times New Roman" w:hAnsi="Times New Roman" w:cs="Andale Mono"/>
          <w:color w:val="000000" w:themeColor="text1"/>
          <w:sz w:val="28"/>
          <w:szCs w:val="28"/>
          <w:u w:color="0A508B"/>
          <w:lang w:eastAsia="zh-CN"/>
        </w:rPr>
        <w:t>org.w3c.dom.Node</w:t>
      </w:r>
      <w:r w:rsidRPr="007D7CD0">
        <w:rPr>
          <w:rFonts w:ascii="Times New Roman" w:hAnsi="Times New Roman" w:cs="Arial"/>
          <w:color w:val="000000" w:themeColor="text1"/>
          <w:sz w:val="28"/>
          <w:szCs w:val="28"/>
          <w:u w:color="0A508B"/>
          <w:lang w:eastAsia="zh-CN"/>
        </w:rPr>
        <w:t>（</w:t>
      </w:r>
      <w:r w:rsidRPr="007D7CD0">
        <w:rPr>
          <w:rFonts w:ascii="Times New Roman" w:hAnsi="Times New Roman" w:cs="Arial"/>
          <w:color w:val="000000" w:themeColor="text1"/>
          <w:sz w:val="28"/>
          <w:szCs w:val="28"/>
          <w:u w:color="0A508B"/>
          <w:lang w:eastAsia="zh-CN"/>
        </w:rPr>
        <w:t xml:space="preserve">25 </w:t>
      </w:r>
      <w:r w:rsidRPr="007D7CD0">
        <w:rPr>
          <w:rFonts w:ascii="Times New Roman" w:hAnsi="Times New Roman" w:cs="Arial"/>
          <w:color w:val="000000" w:themeColor="text1"/>
          <w:sz w:val="28"/>
          <w:szCs w:val="28"/>
          <w:u w:color="0A508B"/>
          <w:lang w:eastAsia="zh-CN"/>
        </w:rPr>
        <w:t>个方法）或</w:t>
      </w:r>
      <w:r w:rsidRPr="007D7CD0">
        <w:rPr>
          <w:rFonts w:ascii="Times New Roman" w:hAnsi="Times New Roman" w:cs="Arial"/>
          <w:color w:val="000000" w:themeColor="text1"/>
          <w:sz w:val="28"/>
          <w:szCs w:val="28"/>
          <w:u w:color="0A508B"/>
          <w:lang w:eastAsia="zh-CN"/>
        </w:rPr>
        <w:t xml:space="preserve"> </w:t>
      </w:r>
      <w:r w:rsidRPr="007D7CD0">
        <w:rPr>
          <w:rFonts w:ascii="Times New Roman" w:hAnsi="Times New Roman" w:cs="Andale Mono"/>
          <w:color w:val="000000" w:themeColor="text1"/>
          <w:sz w:val="28"/>
          <w:szCs w:val="28"/>
          <w:u w:color="0A508B"/>
          <w:lang w:eastAsia="zh-CN"/>
        </w:rPr>
        <w:t>java.sql.ResultSet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（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139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个方法而且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还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在增加）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这样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的大型接口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时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EasyMock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大大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节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省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时间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，以最低的成本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创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建更短更可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码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</w:p>
    <w:p w14:paraId="2AB2CD28" w14:textId="454C357D" w:rsidR="00930D29" w:rsidRPr="00930D29" w:rsidRDefault="00E21595" w:rsidP="00930D29">
      <w:pPr>
        <w:spacing w:line="300" w:lineRule="auto"/>
        <w:ind w:firstLineChars="200" w:firstLine="560"/>
        <w:jc w:val="both"/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</w:pP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最后，</w:t>
      </w:r>
      <w:r w:rsidRPr="007D7CD0">
        <w:rPr>
          <w:rFonts w:ascii="Times New Roman" w:hAnsi="Times New Roman" w:cs="Arial"/>
          <w:b/>
          <w:color w:val="C00000"/>
          <w:sz w:val="28"/>
          <w:szCs w:val="30"/>
          <w:u w:color="0A508B"/>
          <w:lang w:eastAsia="zh-CN"/>
        </w:rPr>
        <w:t>提出一条警告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：使用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 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对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象可能做得太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分。可能把太多的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西替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换为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导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致即使在代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码质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量很差的情况下，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仍然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总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是能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够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通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过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。替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换为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mock 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西越多，接受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测试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东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西就越少。依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赖库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以及方法与其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调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用的方法之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间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的交互中可能存在</w:t>
      </w:r>
      <w:r w:rsidRPr="00290135">
        <w:rPr>
          <w:rFonts w:ascii="Times New Roman" w:eastAsia="宋体" w:hAnsi="Times New Roman" w:cs="宋体"/>
          <w:color w:val="000000" w:themeColor="text1"/>
          <w:sz w:val="28"/>
          <w:szCs w:val="30"/>
          <w:u w:color="0A508B"/>
          <w:lang w:eastAsia="zh-CN"/>
        </w:rPr>
        <w:t>许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多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 xml:space="preserve"> bug</w:t>
      </w:r>
      <w:r w:rsidRPr="00290135">
        <w:rPr>
          <w:rFonts w:ascii="Times New Roman" w:hAnsi="Times New Roman" w:cs="Arial"/>
          <w:color w:val="000000" w:themeColor="text1"/>
          <w:sz w:val="28"/>
          <w:szCs w:val="30"/>
          <w:u w:color="0A508B"/>
          <w:lang w:eastAsia="zh-CN"/>
        </w:rPr>
        <w:t>。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把依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赖项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替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换为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 xml:space="preserve"> mock 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会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隐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藏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许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多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实际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上可能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发现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的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 xml:space="preserve"> bug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。在任何情况下，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 xml:space="preserve">mock 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都不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应该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是您的第一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选择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。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lastRenderedPageBreak/>
        <w:t>如果能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够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使用真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实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的依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赖项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，就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应该这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么做。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 xml:space="preserve">mock 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是真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实类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的粗糙的替代品。但是，如果由于某种原因无法用真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实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的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类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可靠且自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动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地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进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行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测试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，那么用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 xml:space="preserve"> mock 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进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行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测试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肯定比根本不</w:t>
      </w:r>
      <w:r w:rsidRPr="00930D29">
        <w:rPr>
          <w:rFonts w:ascii="Times New Roman" w:eastAsia="宋体" w:hAnsi="Times New Roman" w:cs="宋体"/>
          <w:color w:val="C00000"/>
          <w:sz w:val="28"/>
          <w:szCs w:val="30"/>
          <w:u w:color="0A508B"/>
          <w:lang w:eastAsia="zh-CN"/>
        </w:rPr>
        <w:t>测试强</w:t>
      </w:r>
      <w:r w:rsidRPr="00930D29">
        <w:rPr>
          <w:rFonts w:ascii="Times New Roman" w:hAnsi="Times New Roman" w:cs="Arial"/>
          <w:color w:val="C00000"/>
          <w:sz w:val="28"/>
          <w:szCs w:val="30"/>
          <w:u w:color="0A508B"/>
          <w:lang w:eastAsia="zh-CN"/>
        </w:rPr>
        <w:t>。</w:t>
      </w:r>
    </w:p>
    <w:sectPr w:rsidR="00930D29" w:rsidRPr="00930D29" w:rsidSect="00641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6DB4F5" w16cid:durableId="201E9EE5"/>
  <w16cid:commentId w16cid:paraId="1C7DD760" w16cid:durableId="201EA006"/>
  <w16cid:commentId w16cid:paraId="5E6C9308" w16cid:durableId="201EB35A"/>
  <w16cid:commentId w16cid:paraId="79D8F304" w16cid:durableId="201EB539"/>
  <w16cid:commentId w16cid:paraId="425D325D" w16cid:durableId="201FBD79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18B1B" w14:textId="77777777" w:rsidR="00386814" w:rsidRDefault="00386814" w:rsidP="00B00F25">
      <w:r>
        <w:separator/>
      </w:r>
    </w:p>
  </w:endnote>
  <w:endnote w:type="continuationSeparator" w:id="0">
    <w:p w14:paraId="67C2C8E0" w14:textId="77777777" w:rsidR="00386814" w:rsidRDefault="00386814" w:rsidP="00B0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D1FED" w14:textId="77777777" w:rsidR="00386814" w:rsidRDefault="00386814" w:rsidP="00B00F25">
      <w:r>
        <w:separator/>
      </w:r>
    </w:p>
  </w:footnote>
  <w:footnote w:type="continuationSeparator" w:id="0">
    <w:p w14:paraId="3B868965" w14:textId="77777777" w:rsidR="00386814" w:rsidRDefault="00386814" w:rsidP="00B00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12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F00902"/>
    <w:multiLevelType w:val="hybridMultilevel"/>
    <w:tmpl w:val="0798A15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>
    <w:nsid w:val="21FB5C74"/>
    <w:multiLevelType w:val="hybridMultilevel"/>
    <w:tmpl w:val="219CCA70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5">
    <w:nsid w:val="22670227"/>
    <w:multiLevelType w:val="hybridMultilevel"/>
    <w:tmpl w:val="745C6BBC"/>
    <w:lvl w:ilvl="0" w:tplc="0409000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60" w:hanging="480"/>
      </w:pPr>
      <w:rPr>
        <w:rFonts w:ascii="Wingdings" w:hAnsi="Wingdings" w:hint="default"/>
      </w:rPr>
    </w:lvl>
  </w:abstractNum>
  <w:abstractNum w:abstractNumId="6">
    <w:nsid w:val="5E703CF6"/>
    <w:multiLevelType w:val="hybridMultilevel"/>
    <w:tmpl w:val="1F58EADC"/>
    <w:lvl w:ilvl="0" w:tplc="520C1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95"/>
    <w:rsid w:val="000134A1"/>
    <w:rsid w:val="000E0A4A"/>
    <w:rsid w:val="001254A0"/>
    <w:rsid w:val="0013073F"/>
    <w:rsid w:val="001C4DB7"/>
    <w:rsid w:val="00290135"/>
    <w:rsid w:val="002C2707"/>
    <w:rsid w:val="00386814"/>
    <w:rsid w:val="004862D0"/>
    <w:rsid w:val="004E16FB"/>
    <w:rsid w:val="004E23EE"/>
    <w:rsid w:val="004E5C22"/>
    <w:rsid w:val="005056EB"/>
    <w:rsid w:val="005164B1"/>
    <w:rsid w:val="00593A77"/>
    <w:rsid w:val="005D642B"/>
    <w:rsid w:val="005E6021"/>
    <w:rsid w:val="00641B55"/>
    <w:rsid w:val="00654723"/>
    <w:rsid w:val="00692638"/>
    <w:rsid w:val="006E2094"/>
    <w:rsid w:val="00715EBF"/>
    <w:rsid w:val="007D7CD0"/>
    <w:rsid w:val="008A3F38"/>
    <w:rsid w:val="008C2F49"/>
    <w:rsid w:val="00930D29"/>
    <w:rsid w:val="009D469D"/>
    <w:rsid w:val="009E03B9"/>
    <w:rsid w:val="00A16FBB"/>
    <w:rsid w:val="00AE40EB"/>
    <w:rsid w:val="00B00F25"/>
    <w:rsid w:val="00B73F8B"/>
    <w:rsid w:val="00BB7F81"/>
    <w:rsid w:val="00BE09E0"/>
    <w:rsid w:val="00CC7ED4"/>
    <w:rsid w:val="00D17399"/>
    <w:rsid w:val="00E21595"/>
    <w:rsid w:val="00E230E5"/>
    <w:rsid w:val="00E25B3C"/>
    <w:rsid w:val="00E32CCB"/>
    <w:rsid w:val="00E32FD4"/>
    <w:rsid w:val="00F1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C6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00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F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00F2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00F2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00F25"/>
  </w:style>
  <w:style w:type="character" w:customStyle="1" w:styleId="a9">
    <w:name w:val="批注文字字符"/>
    <w:basedOn w:val="a0"/>
    <w:link w:val="a8"/>
    <w:uiPriority w:val="99"/>
    <w:semiHidden/>
    <w:rsid w:val="00B00F25"/>
  </w:style>
  <w:style w:type="paragraph" w:styleId="aa">
    <w:name w:val="annotation subject"/>
    <w:basedOn w:val="a8"/>
    <w:next w:val="a8"/>
    <w:link w:val="ab"/>
    <w:uiPriority w:val="99"/>
    <w:semiHidden/>
    <w:unhideWhenUsed/>
    <w:rsid w:val="00B00F25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B00F2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00F25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B00F25"/>
    <w:rPr>
      <w:sz w:val="18"/>
      <w:szCs w:val="18"/>
    </w:rPr>
  </w:style>
  <w:style w:type="paragraph" w:styleId="ae">
    <w:name w:val="List Paragraph"/>
    <w:basedOn w:val="a"/>
    <w:uiPriority w:val="34"/>
    <w:qFormat/>
    <w:rsid w:val="00F106D6"/>
    <w:pPr>
      <w:ind w:firstLineChars="200" w:firstLine="420"/>
    </w:pPr>
  </w:style>
  <w:style w:type="paragraph" w:styleId="af">
    <w:name w:val="Document Map"/>
    <w:basedOn w:val="a"/>
    <w:link w:val="af0"/>
    <w:uiPriority w:val="99"/>
    <w:semiHidden/>
    <w:unhideWhenUsed/>
    <w:rsid w:val="00593A77"/>
    <w:rPr>
      <w:rFonts w:ascii="Times New Roman" w:hAnsi="Times New Roman" w:cs="Times New Roman"/>
    </w:rPr>
  </w:style>
  <w:style w:type="character" w:customStyle="1" w:styleId="af0">
    <w:name w:val="文档结构图字符"/>
    <w:basedOn w:val="a0"/>
    <w:link w:val="af"/>
    <w:uiPriority w:val="99"/>
    <w:semiHidden/>
    <w:rsid w:val="00593A7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1775</Words>
  <Characters>10124</Characters>
  <Application>Microsoft Macintosh Word</Application>
  <DocSecurity>0</DocSecurity>
  <Lines>84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24</cp:revision>
  <dcterms:created xsi:type="dcterms:W3CDTF">2016-04-14T13:23:00Z</dcterms:created>
  <dcterms:modified xsi:type="dcterms:W3CDTF">2020-03-23T07:49:00Z</dcterms:modified>
</cp:coreProperties>
</file>